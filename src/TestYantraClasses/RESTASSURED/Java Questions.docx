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3" w:rsidRDefault="00092597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  <w:r>
        <w:pict>
          <v:group id="_x0000_s1121" style="position:absolute;left:0;text-align:left;margin-left:22.45pt;margin-top:22.45pt;width:567.3pt;height:711.3pt;z-index:-251662848;mso-position-horizontal-relative:page;mso-position-vertical-relative:page" coordorigin="449,449" coordsize="11346,14226">
            <v:shape id="_x0000_s1137" style="position:absolute;left:510;top:480;width:0;height:84" coordorigin="510,480" coordsize="0,84" path="m510,480r,84e" filled="f" strokeweight="3.1pt">
              <v:path arrowok="t"/>
            </v:shape>
            <v:shape id="_x0000_s1136" style="position:absolute;left:480;top:510;width:84;height:0" coordorigin="480,510" coordsize="84,0" path="m480,510r84,e" filled="f" strokeweight="3.1pt">
              <v:path arrowok="t"/>
            </v:shape>
            <v:shape id="_x0000_s1135" style="position:absolute;left:564;top:510;width:11116;height:0" coordorigin="564,510" coordsize="11116,0" path="m564,510r11116,e" filled="f" strokeweight="3.1pt">
              <v:path arrowok="t"/>
            </v:shape>
            <v:shape id="_x0000_s1134" style="position:absolute;left:564;top:558;width:11116;height:0" coordorigin="564,558" coordsize="11116,0" path="m564,558r11116,e" filled="f" strokeweight=".7pt">
              <v:path arrowok="t"/>
            </v:shape>
            <v:shape id="_x0000_s1133" style="position:absolute;left:11733;top:480;width:0;height:84" coordorigin="11733,480" coordsize="0,84" path="m11733,480r,84e" filled="f" strokeweight="3.1pt">
              <v:path arrowok="t"/>
            </v:shape>
            <v:shape id="_x0000_s1132" style="position:absolute;left:11680;top:510;width:84;height:0" coordorigin="11680,510" coordsize="84,0" path="m11680,510r84,e" filled="f" strokeweight="3.1pt">
              <v:path arrowok="t"/>
            </v:shape>
            <v:shape id="_x0000_s1131" style="position:absolute;left:510;top:564;width:0;height:13996" coordorigin="510,564" coordsize="0,13996" path="m510,564r,13996e" filled="f" strokeweight="3.1pt">
              <v:path arrowok="t"/>
            </v:shape>
            <v:shape id="_x0000_s1130" style="position:absolute;left:558;top:552;width:0;height:14020" coordorigin="558,552" coordsize="0,14020" path="m558,552r,14020e" filled="f" strokeweight=".7pt">
              <v:path arrowok="t"/>
            </v:shape>
            <v:shape id="_x0000_s1129" style="position:absolute;left:11733;top:564;width:0;height:13996" coordorigin="11733,564" coordsize="0,13996" path="m11733,564r,13996e" filled="f" strokeweight="3.1pt">
              <v:path arrowok="t"/>
            </v:shape>
            <v:shape id="_x0000_s1128" style="position:absolute;left:11686;top:552;width:0;height:14020" coordorigin="11686,552" coordsize="0,14020" path="m11686,552r,14020e" filled="f" strokeweight=".7pt">
              <v:path arrowok="t"/>
            </v:shape>
            <v:shape id="_x0000_s1127" style="position:absolute;left:510;top:14560;width:0;height:84" coordorigin="510,14560" coordsize="0,84" path="m510,14560r,84e" filled="f" strokeweight="3.1pt">
              <v:path arrowok="t"/>
            </v:shape>
            <v:shape id="_x0000_s1126" style="position:absolute;left:480;top:14614;width:84;height:0" coordorigin="480,14614" coordsize="84,0" path="m480,14614r84,e" filled="f" strokeweight="3.1pt">
              <v:path arrowok="t"/>
            </v:shape>
            <v:shape id="_x0000_s1125" style="position:absolute;left:564;top:14614;width:11116;height:0" coordorigin="564,14614" coordsize="11116,0" path="m564,14614r11116,e" filled="f" strokeweight="3.1pt">
              <v:path arrowok="t"/>
            </v:shape>
            <v:shape id="_x0000_s1124" style="position:absolute;left:564;top:14566;width:11116;height:0" coordorigin="564,14566" coordsize="11116,0" path="m564,14566r11116,e" filled="f" strokeweight=".24697mm">
              <v:path arrowok="t"/>
            </v:shape>
            <v:shape id="_x0000_s1123" style="position:absolute;left:11733;top:14560;width:0;height:84" coordorigin="11733,14560" coordsize="0,84" path="m11733,14560r,84e" filled="f" strokeweight="3.1pt">
              <v:path arrowok="t"/>
            </v:shape>
            <v:shape id="_x0000_s1122" style="position:absolute;left:11680;top:14614;width:84;height:0" coordorigin="11680,14614" coordsize="84,0" path="m11680,14614r84,e" filled="f" strokeweight="3.1pt">
              <v:path arrowok="t"/>
            </v:shape>
            <w10:wrap anchorx="page" anchory="page"/>
          </v:group>
        </w:pict>
      </w:r>
      <w:r w:rsidR="00E70558">
        <w:rPr>
          <w:rFonts w:ascii="Calibri" w:eastAsia="Calibri" w:hAnsi="Calibri" w:cs="Calibri"/>
          <w:sz w:val="22"/>
          <w:szCs w:val="22"/>
        </w:rPr>
        <w:t>1</w:t>
      </w:r>
    </w:p>
    <w:p w:rsidR="00CF2383" w:rsidRDefault="00CF2383">
      <w:pPr>
        <w:spacing w:line="200" w:lineRule="exact"/>
      </w:pPr>
    </w:p>
    <w:p w:rsidR="00CF2383" w:rsidRDefault="00CF2383">
      <w:pPr>
        <w:spacing w:before="11" w:line="220" w:lineRule="exact"/>
        <w:rPr>
          <w:sz w:val="22"/>
          <w:szCs w:val="22"/>
        </w:rPr>
      </w:pPr>
    </w:p>
    <w:p w:rsidR="00CF2383" w:rsidRDefault="00092597">
      <w:pPr>
        <w:ind w:left="-16" w:right="30"/>
        <w:jc w:val="center"/>
        <w:rPr>
          <w:rFonts w:ascii="Calibri" w:eastAsia="Calibri" w:hAnsi="Calibri" w:cs="Calibri"/>
          <w:sz w:val="128"/>
          <w:szCs w:val="128"/>
        </w:rPr>
      </w:pPr>
      <w:r>
        <w:pict>
          <v:group id="_x0000_s1117" style="position:absolute;left:0;text-align:left;margin-left:71.55pt;margin-top:.8pt;width:463.75pt;height:79.25pt;z-index:-251663872;mso-position-horizontal-relative:page" coordorigin="1431,16" coordsize="9275,1584">
            <v:shape id="_x0000_s1120" style="position:absolute;left:1441;top:26;width:9255;height:1328" coordorigin="1441,26" coordsize="9255,1328" path="m1441,1355r9255,l10696,26r-9255,l1441,1355xe" fillcolor="aqua" stroked="f">
              <v:path arrowok="t"/>
            </v:shape>
            <v:shape id="_x0000_s1119" style="position:absolute;left:1441;top:1471;width:9255;height:120" coordorigin="1441,1471" coordsize="9255,120" path="m1441,1591r9255,l10696,1471r-9255,l1441,1591xe" fillcolor="aqua" stroked="f">
              <v:path arrowok="t"/>
            </v:shape>
            <v:shape id="_x0000_s1118" style="position:absolute;left:1441;top:1355;width:9255;height:116" coordorigin="1441,1355" coordsize="9255,116" path="m1441,1471r9255,l10696,1355r-9255,l1441,1471xe" fillcolor="black" stroked="f">
              <v:path arrowok="t"/>
            </v:shape>
            <w10:wrap anchorx="page"/>
          </v:group>
        </w:pict>
      </w:r>
      <w:r w:rsidR="00E70558">
        <w:rPr>
          <w:rFonts w:ascii="Calibri" w:eastAsia="Calibri" w:hAnsi="Calibri" w:cs="Calibri"/>
          <w:b/>
          <w:sz w:val="128"/>
          <w:szCs w:val="128"/>
        </w:rPr>
        <w:t>JAVA QUESTIONS</w:t>
      </w:r>
    </w:p>
    <w:p w:rsidR="00CF2383" w:rsidRDefault="00CF2383">
      <w:pPr>
        <w:spacing w:before="3" w:line="140" w:lineRule="exact"/>
        <w:rPr>
          <w:sz w:val="15"/>
          <w:szCs w:val="15"/>
        </w:rPr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E70558">
      <w:pPr>
        <w:spacing w:before="2"/>
        <w:ind w:left="10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Set 1:</w:t>
      </w:r>
    </w:p>
    <w:p w:rsidR="00CF2383" w:rsidRDefault="00CF2383">
      <w:pPr>
        <w:spacing w:before="4" w:line="160" w:lineRule="exact"/>
        <w:rPr>
          <w:sz w:val="17"/>
          <w:szCs w:val="17"/>
        </w:rPr>
      </w:pPr>
    </w:p>
    <w:p w:rsidR="00CF2383" w:rsidRDefault="00E70558">
      <w:pPr>
        <w:spacing w:before="1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    What is class?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    What is object or instance of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    What is Member variables, how it is different from local variables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    What is static variables? explain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    What is non-static variables or instance variables? explain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6.    How to access static members? Explain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7.    How to access non-static members of class? Explain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8.    How to create an instance of class? Explain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9.    What are the difference between static and non-static members of class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10.  Give example when to use static variables and non-static variables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11.  What is reference variables? How to create it?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12.  What is primitive variables in java? how to declare it?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13.  What is non-primitive variables in Java? how to declare it?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14.  Explain how many ways member variables can be initialized?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15.  explain static blocks and non-static blocks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16.  What is constructors? why it is required?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17.  Does every class has constructor?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18.  What is default constructor?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19.  What is parameterized constructor?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20.  What is user defined constructor?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21.  What is constructor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Overloading?explain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its benefit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22.  Explain this keyword, what it contains and how it is useful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23.  Explain </w:t>
      </w:r>
      <w:proofErr w:type="gramStart"/>
      <w:r>
        <w:rPr>
          <w:rFonts w:ascii="Calibri" w:eastAsia="Calibri" w:hAnsi="Calibri" w:cs="Calibri"/>
          <w:sz w:val="22"/>
          <w:szCs w:val="22"/>
        </w:rPr>
        <w:t>this(</w:t>
      </w:r>
      <w:proofErr w:type="gramEnd"/>
      <w:r>
        <w:rPr>
          <w:rFonts w:ascii="Calibri" w:eastAsia="Calibri" w:hAnsi="Calibri" w:cs="Calibri"/>
          <w:sz w:val="22"/>
          <w:szCs w:val="22"/>
        </w:rPr>
        <w:t>) statement, explain why it is required?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24.  Does constructor has return type?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25.  What does new operator used for and what it returns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26.  Does java supports pass by reference? why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27.  Does constructor be static?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28.  Does constructor be inherited?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29.  Can we </w:t>
      </w:r>
      <w:proofErr w:type="spellStart"/>
      <w:r>
        <w:rPr>
          <w:rFonts w:ascii="Calibri" w:eastAsia="Calibri" w:hAnsi="Calibri" w:cs="Calibri"/>
          <w:sz w:val="22"/>
          <w:szCs w:val="22"/>
        </w:rPr>
        <w:t>delcare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constructor as private?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30.  What is the access of default constructor?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31.  Can we override Constructor of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32.  What is constructor calling or constructor chaining?</w:t>
      </w:r>
    </w:p>
    <w:p w:rsidR="00CF2383" w:rsidRDefault="00CF2383">
      <w:pPr>
        <w:spacing w:before="3" w:line="140" w:lineRule="exact"/>
        <w:rPr>
          <w:sz w:val="14"/>
          <w:szCs w:val="14"/>
        </w:rPr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CF2383" w:rsidRDefault="00092597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  <w:r>
        <w:pict>
          <v:group id="_x0000_s1099" style="position:absolute;left:0;text-align:left;margin-left:22.45pt;margin-top:22.45pt;width:567.3pt;height:711.3pt;z-index:-251660800;mso-position-horizontal-relative:page;mso-position-vertical-relative:page" coordorigin="449,449" coordsize="11346,14226">
            <v:shape id="_x0000_s1115" style="position:absolute;left:510;top:480;width:0;height:84" coordorigin="510,480" coordsize="0,84" path="m510,480r,84e" filled="f" strokeweight="3.1pt">
              <v:path arrowok="t"/>
            </v:shape>
            <v:shape id="_x0000_s1114" style="position:absolute;left:480;top:510;width:84;height:0" coordorigin="480,510" coordsize="84,0" path="m480,510r84,e" filled="f" strokeweight="3.1pt">
              <v:path arrowok="t"/>
            </v:shape>
            <v:shape id="_x0000_s1113" style="position:absolute;left:564;top:510;width:11116;height:0" coordorigin="564,510" coordsize="11116,0" path="m564,510r11116,e" filled="f" strokeweight="3.1pt">
              <v:path arrowok="t"/>
            </v:shape>
            <v:shape id="_x0000_s1112" style="position:absolute;left:564;top:558;width:11116;height:0" coordorigin="564,558" coordsize="11116,0" path="m564,558r11116,e" filled="f" strokeweight=".7pt">
              <v:path arrowok="t"/>
            </v:shape>
            <v:shape id="_x0000_s1111" style="position:absolute;left:11733;top:480;width:0;height:84" coordorigin="11733,480" coordsize="0,84" path="m11733,480r,84e" filled="f" strokeweight="3.1pt">
              <v:path arrowok="t"/>
            </v:shape>
            <v:shape id="_x0000_s1110" style="position:absolute;left:11680;top:510;width:84;height:0" coordorigin="11680,510" coordsize="84,0" path="m11680,510r84,e" filled="f" strokeweight="3.1pt">
              <v:path arrowok="t"/>
            </v:shape>
            <v:shape id="_x0000_s1109" style="position:absolute;left:510;top:564;width:0;height:13996" coordorigin="510,564" coordsize="0,13996" path="m510,564r,13996e" filled="f" strokeweight="3.1pt">
              <v:path arrowok="t"/>
            </v:shape>
            <v:shape id="_x0000_s1108" style="position:absolute;left:558;top:552;width:0;height:14020" coordorigin="558,552" coordsize="0,14020" path="m558,552r,14020e" filled="f" strokeweight=".7pt">
              <v:path arrowok="t"/>
            </v:shape>
            <v:shape id="_x0000_s1107" style="position:absolute;left:11733;top:564;width:0;height:13996" coordorigin="11733,564" coordsize="0,13996" path="m11733,564r,13996e" filled="f" strokeweight="3.1pt">
              <v:path arrowok="t"/>
            </v:shape>
            <v:shape id="_x0000_s1106" style="position:absolute;left:11686;top:552;width:0;height:14020" coordorigin="11686,552" coordsize="0,14020" path="m11686,552r,14020e" filled="f" strokeweight=".7pt">
              <v:path arrowok="t"/>
            </v:shape>
            <v:shape id="_x0000_s1105" style="position:absolute;left:510;top:14560;width:0;height:84" coordorigin="510,14560" coordsize="0,84" path="m510,14560r,84e" filled="f" strokeweight="3.1pt">
              <v:path arrowok="t"/>
            </v:shape>
            <v:shape id="_x0000_s1104" style="position:absolute;left:480;top:14614;width:84;height:0" coordorigin="480,14614" coordsize="84,0" path="m480,14614r84,e" filled="f" strokeweight="3.1pt">
              <v:path arrowok="t"/>
            </v:shape>
            <v:shape id="_x0000_s1103" style="position:absolute;left:564;top:14614;width:11116;height:0" coordorigin="564,14614" coordsize="11116,0" path="m564,14614r11116,e" filled="f" strokeweight="3.1pt">
              <v:path arrowok="t"/>
            </v:shape>
            <v:shape id="_x0000_s1102" style="position:absolute;left:564;top:14566;width:11116;height:0" coordorigin="564,14566" coordsize="11116,0" path="m564,14566r11116,e" filled="f" strokeweight=".24697mm">
              <v:path arrowok="t"/>
            </v:shape>
            <v:shape id="_x0000_s1101" style="position:absolute;left:11733;top:14560;width:0;height:84" coordorigin="11733,14560" coordsize="0,84" path="m11733,14560r,84e" filled="f" strokeweight="3.1pt">
              <v:path arrowok="t"/>
            </v:shape>
            <v:shape id="_x0000_s1100" style="position:absolute;left:11680;top:14614;width:84;height:0" coordorigin="11680,14614" coordsize="84,0" path="m11680,14614r84,e" filled="f" strokeweight="3.1pt">
              <v:path arrowok="t"/>
            </v:shape>
            <w10:wrap anchorx="page" anchory="page"/>
          </v:group>
        </w:pict>
      </w:r>
      <w:r w:rsidR="00E70558">
        <w:rPr>
          <w:rFonts w:ascii="Calibri" w:eastAsia="Calibri" w:hAnsi="Calibri" w:cs="Calibri"/>
          <w:sz w:val="22"/>
          <w:szCs w:val="22"/>
        </w:rPr>
        <w:t>2</w:t>
      </w:r>
    </w:p>
    <w:p w:rsidR="00CF2383" w:rsidRDefault="00CF2383">
      <w:pPr>
        <w:spacing w:line="200" w:lineRule="exact"/>
      </w:pPr>
    </w:p>
    <w:p w:rsidR="00CF2383" w:rsidRDefault="00CF2383">
      <w:pPr>
        <w:spacing w:line="240" w:lineRule="exact"/>
        <w:rPr>
          <w:sz w:val="24"/>
          <w:szCs w:val="24"/>
        </w:rPr>
      </w:pPr>
    </w:p>
    <w:p w:rsidR="00CF2383" w:rsidRDefault="00E70558">
      <w:pPr>
        <w:spacing w:before="1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33.  Explain </w:t>
      </w:r>
      <w:proofErr w:type="gramStart"/>
      <w:r>
        <w:rPr>
          <w:rFonts w:ascii="Calibri" w:eastAsia="Calibri" w:hAnsi="Calibri" w:cs="Calibri"/>
          <w:sz w:val="22"/>
          <w:szCs w:val="22"/>
        </w:rPr>
        <w:t>super(</w:t>
      </w:r>
      <w:proofErr w:type="gramEnd"/>
      <w:r>
        <w:rPr>
          <w:rFonts w:ascii="Calibri" w:eastAsia="Calibri" w:hAnsi="Calibri" w:cs="Calibri"/>
          <w:sz w:val="22"/>
          <w:szCs w:val="22"/>
        </w:rPr>
        <w:t>) statement, explain why it is required?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34.  what is the difference between </w:t>
      </w:r>
      <w:proofErr w:type="gramStart"/>
      <w:r>
        <w:rPr>
          <w:rFonts w:ascii="Calibri" w:eastAsia="Calibri" w:hAnsi="Calibri" w:cs="Calibri"/>
          <w:sz w:val="22"/>
          <w:szCs w:val="22"/>
        </w:rPr>
        <w:t>this(</w:t>
      </w:r>
      <w:proofErr w:type="gramEnd"/>
      <w:r>
        <w:rPr>
          <w:rFonts w:ascii="Calibri" w:eastAsia="Calibri" w:hAnsi="Calibri" w:cs="Calibri"/>
          <w:sz w:val="22"/>
          <w:szCs w:val="22"/>
        </w:rPr>
        <w:t>) and super()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35.  Explain super keyword, what is the use of it?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36.  What is the difference between super and this keyword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37.  </w:t>
      </w:r>
      <w:proofErr w:type="spellStart"/>
      <w:r>
        <w:rPr>
          <w:rFonts w:ascii="Calibri" w:eastAsia="Calibri" w:hAnsi="Calibri" w:cs="Calibri"/>
          <w:sz w:val="22"/>
          <w:szCs w:val="22"/>
        </w:rPr>
        <w:t>Explaing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final member variables and how to initialize?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38.  Give example when to use final instance variable?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39.  </w:t>
      </w:r>
      <w:proofErr w:type="spellStart"/>
      <w:r>
        <w:rPr>
          <w:rFonts w:ascii="Calibri" w:eastAsia="Calibri" w:hAnsi="Calibri" w:cs="Calibri"/>
          <w:sz w:val="22"/>
          <w:szCs w:val="22"/>
        </w:rPr>
        <w:t>Explaing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Has-A relationship? how to </w:t>
      </w:r>
      <w:proofErr w:type="spellStart"/>
      <w:r>
        <w:rPr>
          <w:rFonts w:ascii="Calibri" w:eastAsia="Calibri" w:hAnsi="Calibri" w:cs="Calibri"/>
          <w:sz w:val="22"/>
          <w:szCs w:val="22"/>
        </w:rPr>
        <w:t>achive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40.  Explain what you mean by static reference variable?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41.  Explain what you mean by instance reference variable?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42.  What is inheritance? explain its advantages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43.  What are the types of inheritance? Explain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44.  Why does java doesn't support multiple inheritance?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45.  What is super class or base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46.  What is sub class or derived class?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47.  Which members of super class can be inherited to sub class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48.  Can we inherit Constructor of super class?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49.  What is the role of Constructor in </w:t>
      </w:r>
      <w:proofErr w:type="spellStart"/>
      <w:r>
        <w:rPr>
          <w:rFonts w:ascii="Calibri" w:eastAsia="Calibri" w:hAnsi="Calibri" w:cs="Calibri"/>
          <w:sz w:val="22"/>
          <w:szCs w:val="22"/>
        </w:rPr>
        <w:t>inhertiance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50.  From which super class the sub class </w:t>
      </w:r>
      <w:proofErr w:type="spellStart"/>
      <w:r>
        <w:rPr>
          <w:rFonts w:ascii="Calibri" w:eastAsia="Calibri" w:hAnsi="Calibri" w:cs="Calibri"/>
          <w:sz w:val="22"/>
          <w:szCs w:val="22"/>
        </w:rPr>
        <w:t>cann't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inherit?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51.  If super class has private constructor, can sub class inherit its members?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52.  What is implicit constructor call and explicit constructor call?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53.  When to go for explicit constructor call?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54.  What is method overloading? Explain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55.  When to go for Method overloading? give real time examples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56.  Can sub class overload the methods of super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57.  Can we overload main method?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58.  What is benefit of method overloading?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59.  What is method overriding?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Explain,give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real time examples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60.  What is the benefit of method overriding?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61.  Which methods of super class can be </w:t>
      </w:r>
      <w:proofErr w:type="spellStart"/>
      <w:r>
        <w:rPr>
          <w:rFonts w:ascii="Calibri" w:eastAsia="Calibri" w:hAnsi="Calibri" w:cs="Calibri"/>
          <w:sz w:val="22"/>
          <w:szCs w:val="22"/>
        </w:rPr>
        <w:t>overrided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which can't be </w:t>
      </w:r>
      <w:proofErr w:type="spellStart"/>
      <w:r>
        <w:rPr>
          <w:rFonts w:ascii="Calibri" w:eastAsia="Calibri" w:hAnsi="Calibri" w:cs="Calibri"/>
          <w:sz w:val="22"/>
          <w:szCs w:val="22"/>
        </w:rPr>
        <w:t>overrided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62.  What do you mean by declaring instance method as final?</w:t>
      </w: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before="13" w:line="220" w:lineRule="exact"/>
        <w:rPr>
          <w:sz w:val="22"/>
          <w:szCs w:val="22"/>
        </w:rPr>
      </w:pPr>
    </w:p>
    <w:p w:rsidR="00CF2383" w:rsidRDefault="00E70558">
      <w:pPr>
        <w:ind w:left="10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Set 2:</w:t>
      </w:r>
    </w:p>
    <w:p w:rsidR="00CF2383" w:rsidRDefault="00CF2383">
      <w:pPr>
        <w:spacing w:before="4" w:line="160" w:lineRule="exact"/>
        <w:rPr>
          <w:sz w:val="17"/>
          <w:szCs w:val="17"/>
        </w:rPr>
      </w:pPr>
    </w:p>
    <w:p w:rsidR="00CF2383" w:rsidRDefault="00E70558">
      <w:pPr>
        <w:spacing w:before="1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    What is datatype casting? Explain its types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2.  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classtype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casting? Explain its types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    What is the pre-</w:t>
      </w:r>
      <w:proofErr w:type="spellStart"/>
      <w:r>
        <w:rPr>
          <w:rFonts w:ascii="Calibri" w:eastAsia="Calibri" w:hAnsi="Calibri" w:cs="Calibri"/>
          <w:sz w:val="22"/>
          <w:szCs w:val="22"/>
        </w:rPr>
        <w:t>requiste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to  do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class casting?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4.    What is widening operation?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    What is narrowing operation?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6.  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upcasting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7.  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downcasting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8.    What is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ClassCastException?When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it occurs?</w:t>
      </w:r>
    </w:p>
    <w:p w:rsidR="00CF2383" w:rsidRDefault="00CF2383">
      <w:pPr>
        <w:spacing w:line="200" w:lineRule="exact"/>
      </w:pPr>
    </w:p>
    <w:p w:rsidR="00CF2383" w:rsidRDefault="00CF2383">
      <w:pPr>
        <w:spacing w:before="11" w:line="280" w:lineRule="exact"/>
        <w:rPr>
          <w:sz w:val="28"/>
          <w:szCs w:val="28"/>
        </w:rPr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CF2383" w:rsidRDefault="00092597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  <w:r>
        <w:pict>
          <v:group id="_x0000_s1081" style="position:absolute;left:0;text-align:left;margin-left:22.45pt;margin-top:22.45pt;width:567.3pt;height:711.3pt;z-index:-251658752;mso-position-horizontal-relative:page;mso-position-vertical-relative:page" coordorigin="449,449" coordsize="11346,14226">
            <v:shape id="_x0000_s1097" style="position:absolute;left:510;top:480;width:0;height:84" coordorigin="510,480" coordsize="0,84" path="m510,480r,84e" filled="f" strokeweight="3.1pt">
              <v:path arrowok="t"/>
            </v:shape>
            <v:shape id="_x0000_s1096" style="position:absolute;left:480;top:510;width:84;height:0" coordorigin="480,510" coordsize="84,0" path="m480,510r84,e" filled="f" strokeweight="3.1pt">
              <v:path arrowok="t"/>
            </v:shape>
            <v:shape id="_x0000_s1095" style="position:absolute;left:564;top:510;width:11116;height:0" coordorigin="564,510" coordsize="11116,0" path="m564,510r11116,e" filled="f" strokeweight="3.1pt">
              <v:path arrowok="t"/>
            </v:shape>
            <v:shape id="_x0000_s1094" style="position:absolute;left:564;top:558;width:11116;height:0" coordorigin="564,558" coordsize="11116,0" path="m564,558r11116,e" filled="f" strokeweight=".7pt">
              <v:path arrowok="t"/>
            </v:shape>
            <v:shape id="_x0000_s1093" style="position:absolute;left:11733;top:480;width:0;height:84" coordorigin="11733,480" coordsize="0,84" path="m11733,480r,84e" filled="f" strokeweight="3.1pt">
              <v:path arrowok="t"/>
            </v:shape>
            <v:shape id="_x0000_s1092" style="position:absolute;left:11680;top:510;width:84;height:0" coordorigin="11680,510" coordsize="84,0" path="m11680,510r84,e" filled="f" strokeweight="3.1pt">
              <v:path arrowok="t"/>
            </v:shape>
            <v:shape id="_x0000_s1091" style="position:absolute;left:510;top:564;width:0;height:13996" coordorigin="510,564" coordsize="0,13996" path="m510,564r,13996e" filled="f" strokeweight="3.1pt">
              <v:path arrowok="t"/>
            </v:shape>
            <v:shape id="_x0000_s1090" style="position:absolute;left:558;top:552;width:0;height:14020" coordorigin="558,552" coordsize="0,14020" path="m558,552r,14020e" filled="f" strokeweight=".7pt">
              <v:path arrowok="t"/>
            </v:shape>
            <v:shape id="_x0000_s1089" style="position:absolute;left:11733;top:564;width:0;height:13996" coordorigin="11733,564" coordsize="0,13996" path="m11733,564r,13996e" filled="f" strokeweight="3.1pt">
              <v:path arrowok="t"/>
            </v:shape>
            <v:shape id="_x0000_s1088" style="position:absolute;left:11686;top:552;width:0;height:14020" coordorigin="11686,552" coordsize="0,14020" path="m11686,552r,14020e" filled="f" strokeweight=".7pt">
              <v:path arrowok="t"/>
            </v:shape>
            <v:shape id="_x0000_s1087" style="position:absolute;left:510;top:14560;width:0;height:84" coordorigin="510,14560" coordsize="0,84" path="m510,14560r,84e" filled="f" strokeweight="3.1pt">
              <v:path arrowok="t"/>
            </v:shape>
            <v:shape id="_x0000_s1086" style="position:absolute;left:480;top:14614;width:84;height:0" coordorigin="480,14614" coordsize="84,0" path="m480,14614r84,e" filled="f" strokeweight="3.1pt">
              <v:path arrowok="t"/>
            </v:shape>
            <v:shape id="_x0000_s1085" style="position:absolute;left:564;top:14614;width:11116;height:0" coordorigin="564,14614" coordsize="11116,0" path="m564,14614r11116,e" filled="f" strokeweight="3.1pt">
              <v:path arrowok="t"/>
            </v:shape>
            <v:shape id="_x0000_s1084" style="position:absolute;left:564;top:14566;width:11116;height:0" coordorigin="564,14566" coordsize="11116,0" path="m564,14566r11116,e" filled="f" strokeweight=".24697mm">
              <v:path arrowok="t"/>
            </v:shape>
            <v:shape id="_x0000_s1083" style="position:absolute;left:11733;top:14560;width:0;height:84" coordorigin="11733,14560" coordsize="0,84" path="m11733,14560r,84e" filled="f" strokeweight="3.1pt">
              <v:path arrowok="t"/>
            </v:shape>
            <v:shape id="_x0000_s1082" style="position:absolute;left:11680;top:14614;width:84;height:0" coordorigin="11680,14614" coordsize="84,0" path="m11680,14614r84,e" filled="f" strokeweight="3.1pt">
              <v:path arrowok="t"/>
            </v:shape>
            <w10:wrap anchorx="page" anchory="page"/>
          </v:group>
        </w:pict>
      </w:r>
      <w:r w:rsidR="00E70558">
        <w:rPr>
          <w:rFonts w:ascii="Calibri" w:eastAsia="Calibri" w:hAnsi="Calibri" w:cs="Calibri"/>
          <w:sz w:val="22"/>
          <w:szCs w:val="22"/>
        </w:rPr>
        <w:t>3</w:t>
      </w:r>
    </w:p>
    <w:p w:rsidR="00CF2383" w:rsidRDefault="00CF2383">
      <w:pPr>
        <w:spacing w:line="200" w:lineRule="exact"/>
      </w:pPr>
    </w:p>
    <w:p w:rsidR="00CF2383" w:rsidRDefault="00CF2383">
      <w:pPr>
        <w:spacing w:line="240" w:lineRule="exact"/>
        <w:rPr>
          <w:sz w:val="24"/>
          <w:szCs w:val="24"/>
        </w:rPr>
      </w:pPr>
    </w:p>
    <w:p w:rsidR="00CF2383" w:rsidRDefault="00E70558">
      <w:pPr>
        <w:spacing w:before="1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    What is the reason for </w:t>
      </w:r>
      <w:proofErr w:type="spellStart"/>
      <w:r>
        <w:rPr>
          <w:rFonts w:ascii="Calibri" w:eastAsia="Calibri" w:hAnsi="Calibri" w:cs="Calibri"/>
          <w:sz w:val="22"/>
          <w:szCs w:val="22"/>
        </w:rPr>
        <w:t>ClassCastException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10.  What is the use of </w:t>
      </w:r>
      <w:proofErr w:type="spellStart"/>
      <w:r>
        <w:rPr>
          <w:rFonts w:ascii="Calibri" w:eastAsia="Calibri" w:hAnsi="Calibri" w:cs="Calibri"/>
          <w:sz w:val="22"/>
          <w:szCs w:val="22"/>
        </w:rPr>
        <w:t>instanceof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operator in java?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11.  When to perform </w:t>
      </w:r>
      <w:proofErr w:type="spellStart"/>
      <w:r>
        <w:rPr>
          <w:rFonts w:ascii="Calibri" w:eastAsia="Calibri" w:hAnsi="Calibri" w:cs="Calibri"/>
          <w:sz w:val="22"/>
          <w:szCs w:val="22"/>
        </w:rPr>
        <w:t>downcasting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12.  Why we need class type casting?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13.  What is polymorphism? Explain its types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14.  What is runtime polymorphism? how to achieve it?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15.  What is the uses of </w:t>
      </w:r>
      <w:proofErr w:type="spellStart"/>
      <w:r>
        <w:rPr>
          <w:rFonts w:ascii="Calibri" w:eastAsia="Calibri" w:hAnsi="Calibri" w:cs="Calibri"/>
          <w:sz w:val="22"/>
          <w:szCs w:val="22"/>
        </w:rPr>
        <w:t>ploymorphism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16.  How to access general properties and how to access specialized properties?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17.  what is abstract method?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18.  What is abstract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class?explain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its members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19.  Can we create instance of abstract class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20.  What the subclass should do if it extends from abstract class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21.  Can we define constructor in abstract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22.  How to access the instance members of abstract class?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23.  Does abstract class must have abstract method?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24.  Is abstract class pure abstract body?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25.  What is interface? explain its characteristics?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26.  Can we create instance of interface?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27.  What is implementation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28.  What must a class should do if it implements an interface?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29.  How many interface a class can implement? why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30.  Does interface has constructor?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31.  Can an interface extend another interface?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32.  Can an interface extend from a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33.  What </w:t>
      </w:r>
      <w:proofErr w:type="gramStart"/>
      <w:r>
        <w:rPr>
          <w:rFonts w:ascii="Calibri" w:eastAsia="Calibri" w:hAnsi="Calibri" w:cs="Calibri"/>
          <w:sz w:val="22"/>
          <w:szCs w:val="22"/>
        </w:rPr>
        <w:t>is  default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access in interface?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34.  What is default access in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35.  What must be the access of method in class which implements an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interface?Why</w:t>
      </w:r>
      <w:proofErr w:type="spellEnd"/>
      <w:proofErr w:type="gramEnd"/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36.  Can we declare reference variable of interface? what we can assign?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37.  What is benefit of </w:t>
      </w:r>
      <w:proofErr w:type="gramStart"/>
      <w:r>
        <w:rPr>
          <w:rFonts w:ascii="Calibri" w:eastAsia="Calibri" w:hAnsi="Calibri" w:cs="Calibri"/>
          <w:sz w:val="22"/>
          <w:szCs w:val="22"/>
        </w:rPr>
        <w:t>interface ?</w:t>
      </w:r>
      <w:proofErr w:type="gramEnd"/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38.  What is marker interface?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39.  abstract keyword can't be combined with which keywords, why?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40.  Can a class extend another class and implement interface? explain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41.  What is abstraction? how to achieve it?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42.  What is the benefit of abstraction?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43.  What is encapsulation?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44.  What are the access specifier provided in java?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45.  What is the use of private member variables?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46.  What is the difference between package level and protected members?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47.  What is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package?How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to declare it?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48.  What is the use of import statement?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49.  What is static import statement?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50.  What is java bean class? where it is used?</w:t>
      </w:r>
    </w:p>
    <w:p w:rsidR="00CF2383" w:rsidRDefault="00CF2383">
      <w:pPr>
        <w:spacing w:line="200" w:lineRule="exact"/>
      </w:pPr>
    </w:p>
    <w:p w:rsidR="00CF2383" w:rsidRDefault="00CF2383">
      <w:pPr>
        <w:spacing w:before="3" w:line="240" w:lineRule="exact"/>
        <w:rPr>
          <w:sz w:val="24"/>
          <w:szCs w:val="24"/>
        </w:rPr>
      </w:pPr>
    </w:p>
    <w:p w:rsidR="00CF2383" w:rsidRDefault="00092597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  <w:r>
        <w:pict>
          <v:group id="_x0000_s1063" style="position:absolute;left:0;text-align:left;margin-left:22.45pt;margin-top:22.45pt;width:567.3pt;height:711.3pt;z-index:-251656704;mso-position-horizontal-relative:page;mso-position-vertical-relative:page" coordorigin="449,449" coordsize="11346,14226">
            <v:shape id="_x0000_s1079" style="position:absolute;left:510;top:480;width:0;height:84" coordorigin="510,480" coordsize="0,84" path="m510,480r,84e" filled="f" strokeweight="3.1pt">
              <v:path arrowok="t"/>
            </v:shape>
            <v:shape id="_x0000_s1078" style="position:absolute;left:480;top:510;width:84;height:0" coordorigin="480,510" coordsize="84,0" path="m480,510r84,e" filled="f" strokeweight="3.1pt">
              <v:path arrowok="t"/>
            </v:shape>
            <v:shape id="_x0000_s1077" style="position:absolute;left:564;top:510;width:11116;height:0" coordorigin="564,510" coordsize="11116,0" path="m564,510r11116,e" filled="f" strokeweight="3.1pt">
              <v:path arrowok="t"/>
            </v:shape>
            <v:shape id="_x0000_s1076" style="position:absolute;left:564;top:558;width:11116;height:0" coordorigin="564,558" coordsize="11116,0" path="m564,558r11116,e" filled="f" strokeweight=".7pt">
              <v:path arrowok="t"/>
            </v:shape>
            <v:shape id="_x0000_s1075" style="position:absolute;left:11733;top:480;width:0;height:84" coordorigin="11733,480" coordsize="0,84" path="m11733,480r,84e" filled="f" strokeweight="3.1pt">
              <v:path arrowok="t"/>
            </v:shape>
            <v:shape id="_x0000_s1074" style="position:absolute;left:11680;top:510;width:84;height:0" coordorigin="11680,510" coordsize="84,0" path="m11680,510r84,e" filled="f" strokeweight="3.1pt">
              <v:path arrowok="t"/>
            </v:shape>
            <v:shape id="_x0000_s1073" style="position:absolute;left:510;top:564;width:0;height:13996" coordorigin="510,564" coordsize="0,13996" path="m510,564r,13996e" filled="f" strokeweight="3.1pt">
              <v:path arrowok="t"/>
            </v:shape>
            <v:shape id="_x0000_s1072" style="position:absolute;left:558;top:552;width:0;height:14020" coordorigin="558,552" coordsize="0,14020" path="m558,552r,14020e" filled="f" strokeweight=".7pt">
              <v:path arrowok="t"/>
            </v:shape>
            <v:shape id="_x0000_s1071" style="position:absolute;left:11733;top:564;width:0;height:13996" coordorigin="11733,564" coordsize="0,13996" path="m11733,564r,13996e" filled="f" strokeweight="3.1pt">
              <v:path arrowok="t"/>
            </v:shape>
            <v:shape id="_x0000_s1070" style="position:absolute;left:11686;top:552;width:0;height:14020" coordorigin="11686,552" coordsize="0,14020" path="m11686,552r,14020e" filled="f" strokeweight=".7pt">
              <v:path arrowok="t"/>
            </v:shape>
            <v:shape id="_x0000_s1069" style="position:absolute;left:510;top:14560;width:0;height:84" coordorigin="510,14560" coordsize="0,84" path="m510,14560r,84e" filled="f" strokeweight="3.1pt">
              <v:path arrowok="t"/>
            </v:shape>
            <v:shape id="_x0000_s1068" style="position:absolute;left:480;top:14614;width:84;height:0" coordorigin="480,14614" coordsize="84,0" path="m480,14614r84,e" filled="f" strokeweight="3.1pt">
              <v:path arrowok="t"/>
            </v:shape>
            <v:shape id="_x0000_s1067" style="position:absolute;left:564;top:14614;width:11116;height:0" coordorigin="564,14614" coordsize="11116,0" path="m564,14614r11116,e" filled="f" strokeweight="3.1pt">
              <v:path arrowok="t"/>
            </v:shape>
            <v:shape id="_x0000_s1066" style="position:absolute;left:564;top:14566;width:11116;height:0" coordorigin="564,14566" coordsize="11116,0" path="m564,14566r11116,e" filled="f" strokeweight=".24697mm">
              <v:path arrowok="t"/>
            </v:shape>
            <v:shape id="_x0000_s1065" style="position:absolute;left:11733;top:14560;width:0;height:84" coordorigin="11733,14560" coordsize="0,84" path="m11733,14560r,84e" filled="f" strokeweight="3.1pt">
              <v:path arrowok="t"/>
            </v:shape>
            <v:shape id="_x0000_s1064" style="position:absolute;left:11680;top:14614;width:84;height:0" coordorigin="11680,14614" coordsize="84,0" path="m11680,14614r84,e" filled="f" strokeweight="3.1pt">
              <v:path arrowok="t"/>
            </v:shape>
            <w10:wrap anchorx="page" anchory="page"/>
          </v:group>
        </w:pict>
      </w:r>
      <w:r w:rsidR="00E70558">
        <w:rPr>
          <w:rFonts w:ascii="Calibri" w:eastAsia="Calibri" w:hAnsi="Calibri" w:cs="Calibri"/>
          <w:sz w:val="22"/>
          <w:szCs w:val="22"/>
        </w:rPr>
        <w:t>4</w:t>
      </w:r>
    </w:p>
    <w:p w:rsidR="00CF2383" w:rsidRDefault="00CF2383">
      <w:pPr>
        <w:spacing w:line="200" w:lineRule="exact"/>
      </w:pPr>
    </w:p>
    <w:p w:rsidR="00CF2383" w:rsidRDefault="00CF2383">
      <w:pPr>
        <w:spacing w:line="240" w:lineRule="exact"/>
        <w:rPr>
          <w:sz w:val="24"/>
          <w:szCs w:val="24"/>
        </w:rPr>
      </w:pPr>
    </w:p>
    <w:p w:rsidR="00CF2383" w:rsidRDefault="00E70558">
      <w:pPr>
        <w:spacing w:before="1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51.  What is Singleton class? Where it is used?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52.  What is inner class? What are the types of inner </w:t>
      </w:r>
      <w:proofErr w:type="gramStart"/>
      <w:r>
        <w:rPr>
          <w:rFonts w:ascii="Calibri" w:eastAsia="Calibri" w:hAnsi="Calibri" w:cs="Calibri"/>
          <w:sz w:val="22"/>
          <w:szCs w:val="22"/>
        </w:rPr>
        <w:t>class</w:t>
      </w:r>
      <w:proofErr w:type="gramEnd"/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53.  What are the difference between abstract class and interface?</w:t>
      </w:r>
    </w:p>
    <w:p w:rsidR="00CF2383" w:rsidRDefault="00CF2383">
      <w:pPr>
        <w:spacing w:before="3" w:line="120" w:lineRule="exact"/>
        <w:rPr>
          <w:sz w:val="13"/>
          <w:szCs w:val="13"/>
        </w:rPr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E70558">
      <w:pPr>
        <w:ind w:left="101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  <w:u w:val="thick" w:color="000000"/>
        </w:rPr>
        <w:t>Set 3:</w:t>
      </w: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before="3" w:line="220" w:lineRule="exact"/>
        <w:rPr>
          <w:sz w:val="22"/>
          <w:szCs w:val="22"/>
        </w:rPr>
      </w:pPr>
    </w:p>
    <w:p w:rsidR="00CF2383" w:rsidRDefault="00E70558">
      <w:pPr>
        <w:spacing w:before="1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    What are the members of Object class?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2.    Explain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toString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), </w:t>
      </w:r>
      <w:proofErr w:type="spellStart"/>
      <w:r>
        <w:rPr>
          <w:rFonts w:ascii="Calibri" w:eastAsia="Calibri" w:hAnsi="Calibri" w:cs="Calibri"/>
          <w:sz w:val="22"/>
          <w:szCs w:val="22"/>
        </w:rPr>
        <w:t>hashCode</w:t>
      </w:r>
      <w:proofErr w:type="spellEnd"/>
      <w:r>
        <w:rPr>
          <w:rFonts w:ascii="Calibri" w:eastAsia="Calibri" w:hAnsi="Calibri" w:cs="Calibri"/>
          <w:sz w:val="22"/>
          <w:szCs w:val="22"/>
        </w:rPr>
        <w:t>() and equals() method of Object class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   Why we need to override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toString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)?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4.    Why we need to override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hashCode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) and equals();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    What is String in java?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6.    What is immutable object?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7.    What are types of creating String object?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8.    Explain Constant pool and </w:t>
      </w:r>
      <w:proofErr w:type="spellStart"/>
      <w:r>
        <w:rPr>
          <w:rFonts w:ascii="Calibri" w:eastAsia="Calibri" w:hAnsi="Calibri" w:cs="Calibri"/>
          <w:sz w:val="22"/>
          <w:szCs w:val="22"/>
        </w:rPr>
        <w:t>non constant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pool?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    Explain difference between </w:t>
      </w:r>
      <w:proofErr w:type="spellStart"/>
      <w:r>
        <w:rPr>
          <w:rFonts w:ascii="Calibri" w:eastAsia="Calibri" w:hAnsi="Calibri" w:cs="Calibri"/>
          <w:sz w:val="22"/>
          <w:szCs w:val="22"/>
        </w:rPr>
        <w:t>StringBuilder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StringBuffer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10.  What are </w:t>
      </w:r>
      <w:proofErr w:type="spellStart"/>
      <w:r>
        <w:rPr>
          <w:rFonts w:ascii="Calibri" w:eastAsia="Calibri" w:hAnsi="Calibri" w:cs="Calibri"/>
          <w:sz w:val="22"/>
          <w:szCs w:val="22"/>
        </w:rPr>
        <w:t>classtype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arrays?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11.  What is an exception? Explain types of Exception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12.  What is checked Exception? give examples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13.  What is the use of throw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keyword?explain</w:t>
      </w:r>
      <w:proofErr w:type="spellEnd"/>
      <w:proofErr w:type="gramEnd"/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14.  What is the use of throws keyword and how it is different from throw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15.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Throwable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class?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16.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RuntimeException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class?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17.  Explain try-catch block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18.  Explain finally block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19.  Explain Generic handler and specific handler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20.  What is the difference between Exception and Error?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21.  What is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printStackTrace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)?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22.  What is custom Exception or user defined Exception?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23.  Explain Java Exception Hierarchy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24.  What is the difference between checked and unchecked exception?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25.  What is the difference </w:t>
      </w:r>
      <w:proofErr w:type="spellStart"/>
      <w:r>
        <w:rPr>
          <w:rFonts w:ascii="Calibri" w:eastAsia="Calibri" w:hAnsi="Calibri" w:cs="Calibri"/>
          <w:sz w:val="22"/>
          <w:szCs w:val="22"/>
        </w:rPr>
        <w:t>ClassNotFoundException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NoClassDefFoundError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26.  Can we write try block without catch block?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27.  What is the use of multi catch block?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28.  What is a Collection? Explain its benefit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29.  What are the types of Collection?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30.  Explain methods of Collection interface?</w:t>
      </w:r>
    </w:p>
    <w:p w:rsidR="00CF2383" w:rsidRDefault="00CF2383">
      <w:pPr>
        <w:spacing w:before="1" w:line="180" w:lineRule="exact"/>
        <w:rPr>
          <w:sz w:val="19"/>
          <w:szCs w:val="19"/>
        </w:rPr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092597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  <w:r>
        <w:pict>
          <v:group id="_x0000_s1045" style="position:absolute;left:0;text-align:left;margin-left:22.45pt;margin-top:22.45pt;width:567.3pt;height:711.3pt;z-index:-251654656;mso-position-horizontal-relative:page;mso-position-vertical-relative:page" coordorigin="449,449" coordsize="11346,14226">
            <v:shape id="_x0000_s1061" style="position:absolute;left:510;top:480;width:0;height:84" coordorigin="510,480" coordsize="0,84" path="m510,480r,84e" filled="f" strokeweight="3.1pt">
              <v:path arrowok="t"/>
            </v:shape>
            <v:shape id="_x0000_s1060" style="position:absolute;left:480;top:510;width:84;height:0" coordorigin="480,510" coordsize="84,0" path="m480,510r84,e" filled="f" strokeweight="3.1pt">
              <v:path arrowok="t"/>
            </v:shape>
            <v:shape id="_x0000_s1059" style="position:absolute;left:564;top:510;width:11116;height:0" coordorigin="564,510" coordsize="11116,0" path="m564,510r11116,e" filled="f" strokeweight="3.1pt">
              <v:path arrowok="t"/>
            </v:shape>
            <v:shape id="_x0000_s1058" style="position:absolute;left:564;top:558;width:11116;height:0" coordorigin="564,558" coordsize="11116,0" path="m564,558r11116,e" filled="f" strokeweight=".7pt">
              <v:path arrowok="t"/>
            </v:shape>
            <v:shape id="_x0000_s1057" style="position:absolute;left:11733;top:480;width:0;height:84" coordorigin="11733,480" coordsize="0,84" path="m11733,480r,84e" filled="f" strokeweight="3.1pt">
              <v:path arrowok="t"/>
            </v:shape>
            <v:shape id="_x0000_s1056" style="position:absolute;left:11680;top:510;width:84;height:0" coordorigin="11680,510" coordsize="84,0" path="m11680,510r84,e" filled="f" strokeweight="3.1pt">
              <v:path arrowok="t"/>
            </v:shape>
            <v:shape id="_x0000_s1055" style="position:absolute;left:510;top:564;width:0;height:13996" coordorigin="510,564" coordsize="0,13996" path="m510,564r,13996e" filled="f" strokeweight="3.1pt">
              <v:path arrowok="t"/>
            </v:shape>
            <v:shape id="_x0000_s1054" style="position:absolute;left:558;top:552;width:0;height:14020" coordorigin="558,552" coordsize="0,14020" path="m558,552r,14020e" filled="f" strokeweight=".7pt">
              <v:path arrowok="t"/>
            </v:shape>
            <v:shape id="_x0000_s1053" style="position:absolute;left:11733;top:564;width:0;height:13996" coordorigin="11733,564" coordsize="0,13996" path="m11733,564r,13996e" filled="f" strokeweight="3.1pt">
              <v:path arrowok="t"/>
            </v:shape>
            <v:shape id="_x0000_s1052" style="position:absolute;left:11686;top:552;width:0;height:14020" coordorigin="11686,552" coordsize="0,14020" path="m11686,552r,14020e" filled="f" strokeweight=".7pt">
              <v:path arrowok="t"/>
            </v:shape>
            <v:shape id="_x0000_s1051" style="position:absolute;left:510;top:14560;width:0;height:84" coordorigin="510,14560" coordsize="0,84" path="m510,14560r,84e" filled="f" strokeweight="3.1pt">
              <v:path arrowok="t"/>
            </v:shape>
            <v:shape id="_x0000_s1050" style="position:absolute;left:480;top:14614;width:84;height:0" coordorigin="480,14614" coordsize="84,0" path="m480,14614r84,e" filled="f" strokeweight="3.1pt">
              <v:path arrowok="t"/>
            </v:shape>
            <v:shape id="_x0000_s1049" style="position:absolute;left:564;top:14614;width:11116;height:0" coordorigin="564,14614" coordsize="11116,0" path="m564,14614r11116,e" filled="f" strokeweight="3.1pt">
              <v:path arrowok="t"/>
            </v:shape>
            <v:shape id="_x0000_s1048" style="position:absolute;left:564;top:14566;width:11116;height:0" coordorigin="564,14566" coordsize="11116,0" path="m564,14566r11116,e" filled="f" strokeweight=".24697mm">
              <v:path arrowok="t"/>
            </v:shape>
            <v:shape id="_x0000_s1047" style="position:absolute;left:11733;top:14560;width:0;height:84" coordorigin="11733,14560" coordsize="0,84" path="m11733,14560r,84e" filled="f" strokeweight="3.1pt">
              <v:path arrowok="t"/>
            </v:shape>
            <v:shape id="_x0000_s1046" style="position:absolute;left:11680;top:14614;width:84;height:0" coordorigin="11680,14614" coordsize="84,0" path="m11680,14614r84,e" filled="f" strokeweight="3.1pt">
              <v:path arrowok="t"/>
            </v:shape>
            <w10:wrap anchorx="page" anchory="page"/>
          </v:group>
        </w:pict>
      </w:r>
    </w:p>
    <w:p w:rsidR="00CF2383" w:rsidRDefault="00CF2383">
      <w:pPr>
        <w:spacing w:line="200" w:lineRule="exact"/>
      </w:pPr>
    </w:p>
    <w:p w:rsidR="00CF2383" w:rsidRDefault="00CF2383">
      <w:pPr>
        <w:spacing w:line="240" w:lineRule="exact"/>
        <w:rPr>
          <w:sz w:val="24"/>
          <w:szCs w:val="24"/>
        </w:rPr>
      </w:pPr>
    </w:p>
    <w:p w:rsidR="00CF2383" w:rsidRDefault="00E70558">
      <w:pPr>
        <w:spacing w:before="1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31.  What is </w:t>
      </w:r>
      <w:proofErr w:type="gramStart"/>
      <w:r>
        <w:rPr>
          <w:rFonts w:ascii="Calibri" w:eastAsia="Calibri" w:hAnsi="Calibri" w:cs="Calibri"/>
          <w:sz w:val="22"/>
          <w:szCs w:val="22"/>
        </w:rPr>
        <w:t>List ?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explain its features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32.  Explain the methods of List interface.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33.  What are the types of List?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34.  Explain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features?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35.  What is the implementation data structure of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36.  What are the constructors present in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37.  How many interfaces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implements?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38.  How to convert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List and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Collection?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39.  How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grows dynamically?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40.  When to use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41.  Explain </w:t>
      </w:r>
      <w:proofErr w:type="spellStart"/>
      <w:r>
        <w:rPr>
          <w:rFonts w:ascii="Calibri" w:eastAsia="Calibri" w:hAnsi="Calibri" w:cs="Calibri"/>
          <w:sz w:val="22"/>
          <w:szCs w:val="22"/>
        </w:rPr>
        <w:t>LinkedList</w:t>
      </w:r>
      <w:proofErr w:type="spellEnd"/>
      <w:r>
        <w:rPr>
          <w:rFonts w:ascii="Calibri" w:eastAsia="Calibri" w:hAnsi="Calibri" w:cs="Calibri"/>
          <w:sz w:val="22"/>
          <w:szCs w:val="22"/>
        </w:rPr>
        <w:t>? and its implementation data structure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42.  How many interfaces </w:t>
      </w:r>
      <w:proofErr w:type="spellStart"/>
      <w:r>
        <w:rPr>
          <w:rFonts w:ascii="Calibri" w:eastAsia="Calibri" w:hAnsi="Calibri" w:cs="Calibri"/>
          <w:sz w:val="22"/>
          <w:szCs w:val="22"/>
        </w:rPr>
        <w:t>LinkedList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implements?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43.  What are the difference between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LinkedList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44.  Explain vector and its features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45.  Explain how to sort elements of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46.  How to get Synchronized List?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47.  What is the set? Explain its features?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48.  What are the types of Set?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49.  Explain </w:t>
      </w:r>
      <w:proofErr w:type="spellStart"/>
      <w:r>
        <w:rPr>
          <w:rFonts w:ascii="Calibri" w:eastAsia="Calibri" w:hAnsi="Calibri" w:cs="Calibri"/>
          <w:sz w:val="22"/>
          <w:szCs w:val="22"/>
        </w:rPr>
        <w:t>HashSet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implementation in detail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50.  Explain </w:t>
      </w:r>
      <w:proofErr w:type="spellStart"/>
      <w:r>
        <w:rPr>
          <w:rFonts w:ascii="Calibri" w:eastAsia="Calibri" w:hAnsi="Calibri" w:cs="Calibri"/>
          <w:sz w:val="22"/>
          <w:szCs w:val="22"/>
        </w:rPr>
        <w:t>LinkedHashSet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implementation in detail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51.  Explain </w:t>
      </w:r>
      <w:proofErr w:type="spellStart"/>
      <w:r>
        <w:rPr>
          <w:rFonts w:ascii="Calibri" w:eastAsia="Calibri" w:hAnsi="Calibri" w:cs="Calibri"/>
          <w:sz w:val="22"/>
          <w:szCs w:val="22"/>
        </w:rPr>
        <w:t>TreeSet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implementation in detail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52.  List the difference between </w:t>
      </w:r>
      <w:proofErr w:type="spellStart"/>
      <w:r>
        <w:rPr>
          <w:rFonts w:ascii="Calibri" w:eastAsia="Calibri" w:hAnsi="Calibri" w:cs="Calibri"/>
          <w:sz w:val="22"/>
          <w:szCs w:val="22"/>
        </w:rPr>
        <w:t>HashSet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LinkedHashSet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TreeSet</w:t>
      </w:r>
      <w:proofErr w:type="spellEnd"/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53.  Which Set is </w:t>
      </w:r>
      <w:proofErr w:type="spellStart"/>
      <w:r>
        <w:rPr>
          <w:rFonts w:ascii="Calibri" w:eastAsia="Calibri" w:hAnsi="Calibri" w:cs="Calibri"/>
          <w:sz w:val="22"/>
          <w:szCs w:val="22"/>
        </w:rPr>
        <w:t>SortedSet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54.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NavigableSet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55.  What is Queue? Explain its features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56.  Explain </w:t>
      </w:r>
      <w:proofErr w:type="spellStart"/>
      <w:r>
        <w:rPr>
          <w:rFonts w:ascii="Calibri" w:eastAsia="Calibri" w:hAnsi="Calibri" w:cs="Calibri"/>
          <w:sz w:val="22"/>
          <w:szCs w:val="22"/>
        </w:rPr>
        <w:t>PriorityQueue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implementation in details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57.  How Set maintains no duplicate explain in details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58.  Why should we override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hashCode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) and equals()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59.  What is Comparable interface?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60.  What is Comparator interface?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61.  Explain constructors of </w:t>
      </w:r>
      <w:proofErr w:type="spellStart"/>
      <w:r>
        <w:rPr>
          <w:rFonts w:ascii="Calibri" w:eastAsia="Calibri" w:hAnsi="Calibri" w:cs="Calibri"/>
          <w:sz w:val="22"/>
          <w:szCs w:val="22"/>
        </w:rPr>
        <w:t>HashSet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62.  Explain constructors of </w:t>
      </w:r>
      <w:proofErr w:type="spellStart"/>
      <w:r>
        <w:rPr>
          <w:rFonts w:ascii="Calibri" w:eastAsia="Calibri" w:hAnsi="Calibri" w:cs="Calibri"/>
          <w:sz w:val="22"/>
          <w:szCs w:val="22"/>
        </w:rPr>
        <w:t>TreeSet</w:t>
      </w:r>
      <w:proofErr w:type="spellEnd"/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63.  How to convert Set to Collection?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64.  How to convert Set to any list like </w:t>
      </w:r>
      <w:proofErr w:type="spellStart"/>
      <w:r>
        <w:rPr>
          <w:rFonts w:ascii="Calibri" w:eastAsia="Calibri" w:hAnsi="Calibri" w:cs="Calibri"/>
          <w:sz w:val="22"/>
          <w:szCs w:val="22"/>
        </w:rPr>
        <w:t>ArrayList</w:t>
      </w:r>
      <w:proofErr w:type="spellEnd"/>
      <w:r>
        <w:rPr>
          <w:rFonts w:ascii="Calibri" w:eastAsia="Calibri" w:hAnsi="Calibri" w:cs="Calibri"/>
          <w:sz w:val="22"/>
          <w:szCs w:val="22"/>
        </w:rPr>
        <w:t>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65.  What is Map? Explain how object are stored in Map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66.  Explain important methods of Map?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67.  Explain how to use Iterator on Map?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68.  Explain types of Map in details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69.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HashMap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explain its implementation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70.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Hashtable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explain its implementation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71.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SortedMap</w:t>
      </w:r>
      <w:proofErr w:type="spellEnd"/>
      <w:r>
        <w:rPr>
          <w:rFonts w:ascii="Calibri" w:eastAsia="Calibri" w:hAnsi="Calibri" w:cs="Calibri"/>
          <w:sz w:val="22"/>
          <w:szCs w:val="22"/>
        </w:rPr>
        <w:t>, give example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72.  Explain </w:t>
      </w:r>
      <w:proofErr w:type="spellStart"/>
      <w:r>
        <w:rPr>
          <w:rFonts w:ascii="Calibri" w:eastAsia="Calibri" w:hAnsi="Calibri" w:cs="Calibri"/>
          <w:sz w:val="22"/>
          <w:szCs w:val="22"/>
        </w:rPr>
        <w:t>TreeMap</w:t>
      </w:r>
      <w:proofErr w:type="spellEnd"/>
    </w:p>
    <w:p w:rsidR="00CF2383" w:rsidRDefault="00CF2383">
      <w:pPr>
        <w:spacing w:line="200" w:lineRule="exact"/>
      </w:pPr>
    </w:p>
    <w:p w:rsidR="00CF2383" w:rsidRDefault="00CF2383">
      <w:pPr>
        <w:spacing w:before="3" w:line="240" w:lineRule="exact"/>
        <w:rPr>
          <w:sz w:val="24"/>
          <w:szCs w:val="24"/>
        </w:rPr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A1419C" w:rsidRDefault="00A1419C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B950DD" w:rsidRDefault="00B950DD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</w:p>
    <w:p w:rsidR="00CF2383" w:rsidRDefault="00092597">
      <w:pPr>
        <w:spacing w:before="55"/>
        <w:ind w:left="4690" w:right="4626"/>
        <w:jc w:val="center"/>
        <w:rPr>
          <w:rFonts w:ascii="Calibri" w:eastAsia="Calibri" w:hAnsi="Calibri" w:cs="Calibri"/>
          <w:sz w:val="22"/>
          <w:szCs w:val="22"/>
        </w:rPr>
      </w:pPr>
      <w:r>
        <w:lastRenderedPageBreak/>
        <w:pict>
          <v:group id="_x0000_s1027" style="position:absolute;left:0;text-align:left;margin-left:22.45pt;margin-top:22.45pt;width:567.3pt;height:711.3pt;z-index:-251652608;mso-position-horizontal-relative:page;mso-position-vertical-relative:page" coordorigin="449,449" coordsize="11346,14226">
            <v:shape id="_x0000_s1043" style="position:absolute;left:510;top:480;width:0;height:84" coordorigin="510,480" coordsize="0,84" path="m510,480r,84e" filled="f" strokeweight="3.1pt">
              <v:path arrowok="t"/>
            </v:shape>
            <v:shape id="_x0000_s1042" style="position:absolute;left:480;top:510;width:84;height:0" coordorigin="480,510" coordsize="84,0" path="m480,510r84,e" filled="f" strokeweight="3.1pt">
              <v:path arrowok="t"/>
            </v:shape>
            <v:shape id="_x0000_s1041" style="position:absolute;left:564;top:510;width:11116;height:0" coordorigin="564,510" coordsize="11116,0" path="m564,510r11116,e" filled="f" strokeweight="3.1pt">
              <v:path arrowok="t"/>
            </v:shape>
            <v:shape id="_x0000_s1040" style="position:absolute;left:564;top:558;width:11116;height:0" coordorigin="564,558" coordsize="11116,0" path="m564,558r11116,e" filled="f" strokeweight=".7pt">
              <v:path arrowok="t"/>
            </v:shape>
            <v:shape id="_x0000_s1039" style="position:absolute;left:11733;top:480;width:0;height:84" coordorigin="11733,480" coordsize="0,84" path="m11733,480r,84e" filled="f" strokeweight="3.1pt">
              <v:path arrowok="t"/>
            </v:shape>
            <v:shape id="_x0000_s1038" style="position:absolute;left:11680;top:510;width:84;height:0" coordorigin="11680,510" coordsize="84,0" path="m11680,510r84,e" filled="f" strokeweight="3.1pt">
              <v:path arrowok="t"/>
            </v:shape>
            <v:shape id="_x0000_s1037" style="position:absolute;left:510;top:564;width:0;height:13996" coordorigin="510,564" coordsize="0,13996" path="m510,564r,13996e" filled="f" strokeweight="3.1pt">
              <v:path arrowok="t"/>
            </v:shape>
            <v:shape id="_x0000_s1036" style="position:absolute;left:558;top:552;width:0;height:14020" coordorigin="558,552" coordsize="0,14020" path="m558,552r,14020e" filled="f" strokeweight=".7pt">
              <v:path arrowok="t"/>
            </v:shape>
            <v:shape id="_x0000_s1035" style="position:absolute;left:11733;top:564;width:0;height:13996" coordorigin="11733,564" coordsize="0,13996" path="m11733,564r,13996e" filled="f" strokeweight="3.1pt">
              <v:path arrowok="t"/>
            </v:shape>
            <v:shape id="_x0000_s1034" style="position:absolute;left:11686;top:552;width:0;height:14020" coordorigin="11686,552" coordsize="0,14020" path="m11686,552r,14020e" filled="f" strokeweight=".7pt">
              <v:path arrowok="t"/>
            </v:shape>
            <v:shape id="_x0000_s1033" style="position:absolute;left:510;top:14560;width:0;height:84" coordorigin="510,14560" coordsize="0,84" path="m510,14560r,84e" filled="f" strokeweight="3.1pt">
              <v:path arrowok="t"/>
            </v:shape>
            <v:shape id="_x0000_s1032" style="position:absolute;left:480;top:14614;width:84;height:0" coordorigin="480,14614" coordsize="84,0" path="m480,14614r84,e" filled="f" strokeweight="3.1pt">
              <v:path arrowok="t"/>
            </v:shape>
            <v:shape id="_x0000_s1031" style="position:absolute;left:564;top:14614;width:11116;height:0" coordorigin="564,14614" coordsize="11116,0" path="m564,14614r11116,e" filled="f" strokeweight="3.1pt">
              <v:path arrowok="t"/>
            </v:shape>
            <v:shape id="_x0000_s1030" style="position:absolute;left:564;top:14566;width:11116;height:0" coordorigin="564,14566" coordsize="11116,0" path="m564,14566r11116,e" filled="f" strokeweight=".24697mm">
              <v:path arrowok="t"/>
            </v:shape>
            <v:shape id="_x0000_s1029" style="position:absolute;left:11733;top:14560;width:0;height:84" coordorigin="11733,14560" coordsize="0,84" path="m11733,14560r,84e" filled="f" strokeweight="3.1pt">
              <v:path arrowok="t"/>
            </v:shape>
            <v:shape id="_x0000_s1028" style="position:absolute;left:11680;top:14614;width:84;height:0" coordorigin="11680,14614" coordsize="84,0" path="m11680,14614r84,e" filled="f" strokeweight="3.1pt">
              <v:path arrowok="t"/>
            </v:shape>
            <w10:wrap anchorx="page" anchory="page"/>
          </v:group>
        </w:pict>
      </w:r>
      <w:r w:rsidR="00E70558">
        <w:rPr>
          <w:rFonts w:ascii="Calibri" w:eastAsia="Calibri" w:hAnsi="Calibri" w:cs="Calibri"/>
          <w:sz w:val="22"/>
          <w:szCs w:val="22"/>
        </w:rPr>
        <w:t>6</w:t>
      </w:r>
    </w:p>
    <w:p w:rsidR="00CF2383" w:rsidRDefault="00CF2383">
      <w:pPr>
        <w:spacing w:line="200" w:lineRule="exact"/>
      </w:pPr>
    </w:p>
    <w:p w:rsidR="00CF2383" w:rsidRDefault="00CF2383">
      <w:pPr>
        <w:spacing w:line="240" w:lineRule="exact"/>
        <w:rPr>
          <w:sz w:val="24"/>
          <w:szCs w:val="24"/>
        </w:rPr>
      </w:pPr>
    </w:p>
    <w:p w:rsidR="00CF2383" w:rsidRDefault="00E70558">
      <w:pPr>
        <w:spacing w:before="1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73.  What is Iterator? how to use it?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74. 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ListIterator</w:t>
      </w:r>
      <w:proofErr w:type="spellEnd"/>
      <w:r>
        <w:rPr>
          <w:rFonts w:ascii="Calibri" w:eastAsia="Calibri" w:hAnsi="Calibri" w:cs="Calibri"/>
          <w:sz w:val="22"/>
          <w:szCs w:val="22"/>
        </w:rPr>
        <w:t>? how to use it?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75.  Explain methods of Collections class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76.  Explain why we need Comparable interface?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77.  </w:t>
      </w:r>
      <w:proofErr w:type="spellStart"/>
      <w:r>
        <w:rPr>
          <w:rFonts w:ascii="Calibri" w:eastAsia="Calibri" w:hAnsi="Calibri" w:cs="Calibri"/>
          <w:sz w:val="22"/>
          <w:szCs w:val="22"/>
        </w:rPr>
        <w:t>Expain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difference between Comparable and Comparator interface?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78.  What is a Thread?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79.  Explain Thread properties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80.  How to create a thread and start the thread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81.  Explain thread started by JVM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82.  What is the difference between </w:t>
      </w:r>
      <w:proofErr w:type="gramStart"/>
      <w:r>
        <w:rPr>
          <w:rFonts w:ascii="Calibri" w:eastAsia="Calibri" w:hAnsi="Calibri" w:cs="Calibri"/>
          <w:sz w:val="22"/>
          <w:szCs w:val="22"/>
        </w:rPr>
        <w:t>start(</w:t>
      </w:r>
      <w:proofErr w:type="gramEnd"/>
      <w:r>
        <w:rPr>
          <w:rFonts w:ascii="Calibri" w:eastAsia="Calibri" w:hAnsi="Calibri" w:cs="Calibri"/>
          <w:sz w:val="22"/>
          <w:szCs w:val="22"/>
        </w:rPr>
        <w:t>) and run()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83.  Explain methods provide by the thread to use thread properties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84.  What is Thread priority? what are the range and what is default </w:t>
      </w:r>
      <w:proofErr w:type="spellStart"/>
      <w:r>
        <w:rPr>
          <w:rFonts w:ascii="Calibri" w:eastAsia="Calibri" w:hAnsi="Calibri" w:cs="Calibri"/>
          <w:sz w:val="22"/>
          <w:szCs w:val="22"/>
        </w:rPr>
        <w:t>priorty</w:t>
      </w:r>
      <w:proofErr w:type="spellEnd"/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85.  Explain the constructors of Thread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86.  What is Runnable interface?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87.  How to make Runnable type object to run as a thread in JVM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88.  Explain </w:t>
      </w:r>
      <w:proofErr w:type="gramStart"/>
      <w:r>
        <w:rPr>
          <w:rFonts w:ascii="Calibri" w:eastAsia="Calibri" w:hAnsi="Calibri" w:cs="Calibri"/>
          <w:sz w:val="22"/>
          <w:szCs w:val="22"/>
        </w:rPr>
        <w:t>join(</w:t>
      </w:r>
      <w:proofErr w:type="gramEnd"/>
      <w:r>
        <w:rPr>
          <w:rFonts w:ascii="Calibri" w:eastAsia="Calibri" w:hAnsi="Calibri" w:cs="Calibri"/>
          <w:sz w:val="22"/>
          <w:szCs w:val="22"/>
        </w:rPr>
        <w:t>) method of thread class?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89.  What is Thread Safe? how to achieve?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90.  What is object lock? when it </w:t>
      </w:r>
      <w:proofErr w:type="gramStart"/>
      <w:r>
        <w:rPr>
          <w:rFonts w:ascii="Calibri" w:eastAsia="Calibri" w:hAnsi="Calibri" w:cs="Calibri"/>
          <w:sz w:val="22"/>
          <w:szCs w:val="22"/>
        </w:rPr>
        <w:t>get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created?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91.  </w:t>
      </w:r>
      <w:proofErr w:type="spellStart"/>
      <w:r>
        <w:rPr>
          <w:rFonts w:ascii="Calibri" w:eastAsia="Calibri" w:hAnsi="Calibri" w:cs="Calibri"/>
          <w:sz w:val="22"/>
          <w:szCs w:val="22"/>
        </w:rPr>
        <w:t>Waht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class </w:t>
      </w:r>
      <w:proofErr w:type="gramStart"/>
      <w:r>
        <w:rPr>
          <w:rFonts w:ascii="Calibri" w:eastAsia="Calibri" w:hAnsi="Calibri" w:cs="Calibri"/>
          <w:sz w:val="22"/>
          <w:szCs w:val="22"/>
        </w:rPr>
        <w:t>lock ?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when it get created?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92.  How to get reference to current running thread?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93.  What is thread deadlock?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94.  Explain how to overcome thread deadlock?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95.  Explain what is </w:t>
      </w:r>
      <w:proofErr w:type="spellStart"/>
      <w:r>
        <w:rPr>
          <w:rFonts w:ascii="Calibri" w:eastAsia="Calibri" w:hAnsi="Calibri" w:cs="Calibri"/>
          <w:sz w:val="22"/>
          <w:szCs w:val="22"/>
        </w:rPr>
        <w:t>interthread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communication and how to achieve it?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96.  Explain </w:t>
      </w:r>
      <w:proofErr w:type="gramStart"/>
      <w:r>
        <w:rPr>
          <w:rFonts w:ascii="Calibri" w:eastAsia="Calibri" w:hAnsi="Calibri" w:cs="Calibri"/>
          <w:sz w:val="22"/>
          <w:szCs w:val="22"/>
        </w:rPr>
        <w:t>wait(</w:t>
      </w:r>
      <w:proofErr w:type="gramEnd"/>
      <w:r>
        <w:rPr>
          <w:rFonts w:ascii="Calibri" w:eastAsia="Calibri" w:hAnsi="Calibri" w:cs="Calibri"/>
          <w:sz w:val="22"/>
          <w:szCs w:val="22"/>
        </w:rPr>
        <w:t>) and wait(time) methods? where is the implementation of it?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97.  Explain </w:t>
      </w:r>
      <w:proofErr w:type="gramStart"/>
      <w:r>
        <w:rPr>
          <w:rFonts w:ascii="Calibri" w:eastAsia="Calibri" w:hAnsi="Calibri" w:cs="Calibri"/>
          <w:sz w:val="22"/>
          <w:szCs w:val="22"/>
        </w:rPr>
        <w:t>notify(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) and </w:t>
      </w:r>
      <w:proofErr w:type="spellStart"/>
      <w:r>
        <w:rPr>
          <w:rFonts w:ascii="Calibri" w:eastAsia="Calibri" w:hAnsi="Calibri" w:cs="Calibri"/>
          <w:sz w:val="22"/>
          <w:szCs w:val="22"/>
        </w:rPr>
        <w:t>notifyAll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</w:t>
      </w:r>
      <w:proofErr w:type="spellStart"/>
      <w:r>
        <w:rPr>
          <w:rFonts w:ascii="Calibri" w:eastAsia="Calibri" w:hAnsi="Calibri" w:cs="Calibri"/>
          <w:sz w:val="22"/>
          <w:szCs w:val="22"/>
        </w:rPr>
        <w:t>methods?where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the implementation of it?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98.  What is thread synchronization?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99.  What is the difference between user thread and </w:t>
      </w:r>
      <w:proofErr w:type="spellStart"/>
      <w:r>
        <w:rPr>
          <w:rFonts w:ascii="Calibri" w:eastAsia="Calibri" w:hAnsi="Calibri" w:cs="Calibri"/>
          <w:sz w:val="22"/>
          <w:szCs w:val="22"/>
        </w:rPr>
        <w:t>deamon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thread?</w:t>
      </w:r>
    </w:p>
    <w:p w:rsidR="00CF2383" w:rsidRDefault="00A1419C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100.  </w:t>
      </w:r>
      <w:r w:rsidR="00E70558">
        <w:rPr>
          <w:rFonts w:ascii="Calibri" w:eastAsia="Calibri" w:hAnsi="Calibri" w:cs="Calibri"/>
          <w:sz w:val="22"/>
          <w:szCs w:val="22"/>
        </w:rPr>
        <w:t>How to pause execution of current thread?</w:t>
      </w:r>
    </w:p>
    <w:p w:rsidR="00CF2383" w:rsidRDefault="00A1419C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101. </w:t>
      </w:r>
      <w:r w:rsidR="00E70558">
        <w:rPr>
          <w:rFonts w:ascii="Calibri" w:eastAsia="Calibri" w:hAnsi="Calibri" w:cs="Calibri"/>
          <w:sz w:val="22"/>
          <w:szCs w:val="22"/>
        </w:rPr>
        <w:t xml:space="preserve">What are the difference between </w:t>
      </w:r>
      <w:proofErr w:type="gramStart"/>
      <w:r w:rsidR="00E70558">
        <w:rPr>
          <w:rFonts w:ascii="Calibri" w:eastAsia="Calibri" w:hAnsi="Calibri" w:cs="Calibri"/>
          <w:sz w:val="22"/>
          <w:szCs w:val="22"/>
        </w:rPr>
        <w:t>wait(</w:t>
      </w:r>
      <w:proofErr w:type="gramEnd"/>
      <w:r w:rsidR="00E70558">
        <w:rPr>
          <w:rFonts w:ascii="Calibri" w:eastAsia="Calibri" w:hAnsi="Calibri" w:cs="Calibri"/>
          <w:sz w:val="22"/>
          <w:szCs w:val="22"/>
        </w:rPr>
        <w:t>) and sleep()?</w:t>
      </w:r>
    </w:p>
    <w:p w:rsidR="00CF2383" w:rsidRDefault="00A1419C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102.</w:t>
      </w:r>
      <w:r w:rsidR="00E70558">
        <w:rPr>
          <w:rFonts w:ascii="Calibri" w:eastAsia="Calibri" w:hAnsi="Calibri" w:cs="Calibri"/>
          <w:sz w:val="22"/>
          <w:szCs w:val="22"/>
        </w:rPr>
        <w:t xml:space="preserve"> What is thread deadlock? how to avoid deadlock situation</w:t>
      </w:r>
    </w:p>
    <w:p w:rsidR="00CF2383" w:rsidRDefault="00E70558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103. What are different states of in life cycle of a thread?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104.</w:t>
      </w:r>
      <w:r w:rsidR="00A1419C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What is Object Serialization?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105. What is Object de-serialization?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106.</w:t>
      </w:r>
      <w:r w:rsidR="00A1419C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What is transient keyword in java?</w:t>
      </w:r>
    </w:p>
    <w:p w:rsidR="00CF2383" w:rsidRDefault="00E70558">
      <w:pPr>
        <w:spacing w:before="19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107. What is Garbage collection? explain?</w:t>
      </w:r>
    </w:p>
    <w:p w:rsidR="00CF2383" w:rsidRDefault="00E70558">
      <w:pPr>
        <w:spacing w:before="23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108. What is the use of </w:t>
      </w:r>
      <w:proofErr w:type="gramStart"/>
      <w:r>
        <w:rPr>
          <w:rFonts w:ascii="Calibri" w:eastAsia="Calibri" w:hAnsi="Calibri" w:cs="Calibri"/>
          <w:sz w:val="22"/>
          <w:szCs w:val="22"/>
        </w:rPr>
        <w:t>finalize(</w:t>
      </w:r>
      <w:proofErr w:type="gramEnd"/>
      <w:r>
        <w:rPr>
          <w:rFonts w:ascii="Calibri" w:eastAsia="Calibri" w:hAnsi="Calibri" w:cs="Calibri"/>
          <w:sz w:val="22"/>
          <w:szCs w:val="22"/>
        </w:rPr>
        <w:t>), in which class it is present?</w:t>
      </w:r>
    </w:p>
    <w:p w:rsidR="00CF2383" w:rsidRDefault="00E70558">
      <w:pPr>
        <w:spacing w:before="20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109. What is Garbage Collector?</w:t>
      </w: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line="200" w:lineRule="exact"/>
      </w:pPr>
    </w:p>
    <w:p w:rsidR="00CF2383" w:rsidRDefault="00CF2383">
      <w:pPr>
        <w:spacing w:before="15" w:line="280" w:lineRule="exact"/>
        <w:rPr>
          <w:sz w:val="28"/>
          <w:szCs w:val="28"/>
        </w:rPr>
      </w:pPr>
    </w:p>
    <w:p w:rsidR="00CF2383" w:rsidRDefault="00CF2383">
      <w:pPr>
        <w:spacing w:line="360" w:lineRule="exact"/>
        <w:ind w:left="101"/>
        <w:rPr>
          <w:rFonts w:ascii="Arial Black" w:eastAsia="Arial Black" w:hAnsi="Arial Black" w:cs="Arial Black"/>
          <w:sz w:val="28"/>
          <w:szCs w:val="28"/>
        </w:rPr>
      </w:pPr>
    </w:p>
    <w:sectPr w:rsidR="00CF2383">
      <w:pgSz w:w="12240" w:h="15120"/>
      <w:pgMar w:top="6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A5F7A"/>
    <w:multiLevelType w:val="multilevel"/>
    <w:tmpl w:val="277290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3"/>
    <w:rsid w:val="00092597"/>
    <w:rsid w:val="00A1419C"/>
    <w:rsid w:val="00B950DD"/>
    <w:rsid w:val="00CF2383"/>
    <w:rsid w:val="00E7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  <w15:docId w15:val="{71A7BAB0-6A98-4859-9D6D-0595A83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Amar</dc:creator>
  <cp:lastModifiedBy>Nikita Amar</cp:lastModifiedBy>
  <cp:revision>2</cp:revision>
  <dcterms:created xsi:type="dcterms:W3CDTF">2019-11-03T18:44:00Z</dcterms:created>
  <dcterms:modified xsi:type="dcterms:W3CDTF">2019-11-03T18:44:00Z</dcterms:modified>
</cp:coreProperties>
</file>